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6"/>
          <w:szCs w:val="26"/>
        </w:rPr>
        <w:jc w:val="center"/>
        <w:spacing w:before="93"/>
        <w:ind w:left="2327" w:right="886"/>
      </w:pPr>
      <w:r>
        <w:pict>
          <v:group style="position:absolute;margin-left:62.45pt;margin-top:285.529pt;width:479.45pt;height:1pt;mso-position-horizontal-relative:page;mso-position-vertical-relative:page;z-index:-156" coordorigin="1249,5711" coordsize="9589,20">
            <v:shape style="position:absolute;left:1259;top:5721;width:1523;height:0" coordorigin="1259,5721" coordsize="1523,0" path="m1259,5721l2782,5721e" filled="f" stroked="t" strokeweight="1pt" strokecolor="#000000">
              <v:path arrowok="t"/>
            </v:shape>
            <v:shape style="position:absolute;left:2782;top:5721;width:374;height:0" coordorigin="2782,5721" coordsize="374,0" path="m2782,5721l3156,5721e" filled="f" stroked="t" strokeweight="1pt" strokecolor="#000000">
              <v:path arrowok="t"/>
            </v:shape>
            <v:shape style="position:absolute;left:3156;top:5721;width:7672;height:0" coordorigin="3156,5721" coordsize="7672,0" path="m3156,5721l10828,5721e" filled="f" stroked="t" strokeweight="1pt" strokecolor="#000000">
              <v:path arrowok="t"/>
            </v:shape>
            <w10:wrap type="none"/>
          </v:group>
        </w:pict>
      </w:r>
      <w:r>
        <w:pict>
          <v:group style="position:absolute;margin-left:62.95pt;margin-top:126.2pt;width:478.5pt;height:0pt;mso-position-horizontal-relative:page;mso-position-vertical-relative:page;z-index:-157" coordorigin="1259,2524" coordsize="9570,0">
            <v:shape style="position:absolute;left:1259;top:2524;width:9570;height:0" coordorigin="1259,2524" coordsize="9570,0" path="m1259,2524l10829,2524e" filled="f" stroked="t" strokeweight="2pt" strokecolor="#000000">
              <v:path arrowok="t"/>
            </v:shape>
            <w10:wrap type="none"/>
          </v:group>
        </w:pict>
      </w:r>
      <w:r>
        <w:pict>
          <v:shape type="#_x0000_t75" style="position:absolute;margin-left:68.35pt;margin-top:36pt;width:65.25pt;height:62.25pt;mso-position-horizontal-relative:page;mso-position-vertical-relative:page;z-index:-158">
            <v:imagedata o:title="" r:id="rId4"/>
          </v:shape>
        </w:pic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KEMENTERIAN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KEUANGAN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REPUBLIK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b/>
          <w:spacing w:val="0"/>
          <w:w w:val="100"/>
          <w:sz w:val="26"/>
          <w:szCs w:val="26"/>
        </w:rPr>
        <w:t>INDONESIA</w:t>
      </w:r>
      <w:r>
        <w:rPr>
          <w:rFonts w:cs="Arial" w:hAnsi="Arial" w:eastAsia="Arial" w:ascii="Arial"/>
          <w:spacing w:val="0"/>
          <w:w w:val="100"/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7"/>
        <w:ind w:left="3024" w:right="1582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DIREKTORAT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JENDERAL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KEKAYAAN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NEGARA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14"/>
          <w:szCs w:val="14"/>
        </w:rPr>
        <w:jc w:val="center"/>
        <w:ind w:left="1899" w:right="458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KANTOR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WILAYAH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DIREKTORAT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JENDERAL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KEKAYAAN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NEGARA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SULAWESI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UTARA,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TENGAH,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GORONTALO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DAN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MALUKU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UTARA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KANTOR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PELAYANAN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KEKAYAAN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NEGARA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DAN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LELANG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TERNATE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JALAN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YOS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SUDARSO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NO.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333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TERNATE,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MALUKU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UTARA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97712;</w:t>
      </w:r>
    </w:p>
    <w:p>
      <w:pPr>
        <w:rPr>
          <w:rFonts w:cs="Arial" w:hAnsi="Arial" w:eastAsia="Arial" w:ascii="Arial"/>
          <w:sz w:val="14"/>
          <w:szCs w:val="14"/>
        </w:rPr>
        <w:jc w:val="center"/>
        <w:spacing w:lineRule="exact" w:line="140"/>
        <w:ind w:left="2208" w:right="730"/>
      </w:pPr>
      <w:r>
        <w:rPr>
          <w:rFonts w:cs="Arial" w:hAnsi="Arial" w:eastAsia="Arial" w:ascii="Arial"/>
          <w:spacing w:val="0"/>
          <w:w w:val="100"/>
          <w:sz w:val="14"/>
          <w:szCs w:val="14"/>
        </w:rPr>
        <w:t>TELEPON: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(0921)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3125400;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FAKSIMILE: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(0921)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3122761;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SUREL: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 </w:t>
      </w:r>
      <w:r>
        <w:rPr>
          <w:rFonts w:cs="Arial" w:hAnsi="Arial" w:eastAsia="Arial" w:ascii="Arial"/>
          <w:spacing w:val="0"/>
          <w:w w:val="100"/>
          <w:sz w:val="14"/>
          <w:szCs w:val="14"/>
        </w:rPr>
        <w:t>KPKNLTERNATE@KEMENKEU.GO.ID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/>
        <w:ind w:left="4075" w:right="4195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NOTA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DINAS</w:t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2418" w:right="2539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NOMOR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hyperlink r:id="rId5"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ND-24/WKN.16/KNL.04/PiPem.3/2022</w:t>
        </w:r>
      </w:hyperlink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0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Yth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              </w:t>
      </w:r>
      <w:r>
        <w:rPr>
          <w:rFonts w:cs="Arial" w:hAnsi="Arial" w:eastAsia="Arial" w:ascii="Arial"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Kepala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Kantor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Pelayanan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Kekayaan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Negara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Lelang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Ternate</w:t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0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Dari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             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Kepala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Penilai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Pemerintah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Ahli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Muda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(Penilai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Pemerintah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Ahli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Muda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Kantor</w:t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07" w:right="2742" w:firstLine="189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Pelayanan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Kekayaan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Negara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Lelang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Ternate)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Sifat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            </w:t>
      </w:r>
      <w:r>
        <w:rPr>
          <w:rFonts w:cs="Arial" w:hAnsi="Arial" w:eastAsia="Arial" w:ascii="Arial"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hyperlink r:id="rId6"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Biasa</w:t>
        </w:r>
      </w:hyperlink>
    </w:p>
    <w:p>
      <w:pPr>
        <w:rPr>
          <w:rFonts w:cs="Arial" w:hAnsi="Arial" w:eastAsia="Arial" w:ascii="Arial"/>
          <w:sz w:val="22"/>
          <w:szCs w:val="22"/>
        </w:rPr>
        <w:jc w:val="left"/>
        <w:ind w:left="10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Lampiran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    </w:t>
      </w:r>
      <w:r>
        <w:rPr>
          <w:rFonts w:cs="Arial" w:hAnsi="Arial" w:eastAsia="Arial" w:ascii="Arial"/>
          <w:spacing w:val="4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0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Hal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                </w:t>
      </w:r>
      <w:r>
        <w:rPr>
          <w:rFonts w:cs="Arial" w:hAnsi="Arial" w:eastAsia="Arial" w:ascii="Arial"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Permohonan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Penilaian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Satuan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Kerja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Rumah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Tahanan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Negara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Kelas</w:t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004"/>
      </w:pPr>
      <w:hyperlink r:id="rId7"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IIB</w:t>
        </w:r>
        <w:r>
          <w:rPr>
            <w:rFonts w:cs="Arial" w:hAnsi="Arial" w:eastAsia="Arial" w:ascii="Arial"/>
            <w:spacing w:val="1"/>
            <w:w w:val="100"/>
            <w:sz w:val="22"/>
            <w:szCs w:val="22"/>
          </w:rPr>
          <w:t> </w:t>
        </w:r>
      </w:hyperlink>
      <w:hyperlink r:id="rId8">
        <w:r>
          <w:rPr>
            <w:rFonts w:cs="Arial" w:hAnsi="Arial" w:eastAsia="Arial" w:ascii="Arial"/>
            <w:spacing w:val="0"/>
            <w:w w:val="100"/>
            <w:sz w:val="22"/>
            <w:szCs w:val="22"/>
          </w:rPr>
          <w:t>Ternate</w:t>
        </w:r>
      </w:hyperlink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7"/>
      </w:pP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Tanggal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          </w:t>
      </w:r>
      <w:r>
        <w:rPr>
          <w:rFonts w:cs="Arial" w:hAnsi="Arial" w:eastAsia="Arial" w:ascii="Arial"/>
          <w:spacing w:val="46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: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  </w:t>
      </w:r>
      <w:r>
        <w:rPr>
          <w:rFonts w:cs="Arial" w:hAnsi="Arial" w:eastAsia="Arial" w:ascii="Arial"/>
          <w:spacing w:val="21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11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Februari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2022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526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Sehubungan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dengan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Nota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Dinas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Kepala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Seksi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Pengelolaan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Kekayaan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Negara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Nomor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ND-</w:t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72"/>
        <w:ind w:left="108" w:right="21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105/WKN.16/KNL.04.0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/2022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tanggal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Februari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2022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Permohonan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Penilaian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BMN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Rumah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Tahanan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Negara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Kelas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Ternat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dengan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ini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kami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sampaikan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hal-hal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sebagai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berikut: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6" w:lineRule="auto" w:line="372"/>
        <w:ind w:left="468" w:right="218" w:hanging="3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Sebagaimana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Bapak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maklum,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Kepala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Seksi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PKN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melalui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nota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dinasnya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menyampaikan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permintaan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penilaian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ebagian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tanah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dan/atau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bangunan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guna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memperoleh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nilai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wajar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terkini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dalam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rangka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pemanfaatan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dalam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bentuk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sewa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2" w:lineRule="auto" w:line="372"/>
        <w:ind w:left="468" w:right="218" w:hanging="3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</w:t>
      </w:r>
      <w:r>
        <w:rPr>
          <w:rFonts w:cs="Arial" w:hAnsi="Arial" w:eastAsia="Arial" w:ascii="Arial"/>
          <w:spacing w:val="5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Berdasarkan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hasil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verifikasi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berkas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permohonan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penilaian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dalam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rangka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Pemanfaatan,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dokumen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permohonan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telah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memadai.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memperoleh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nilai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wajar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terkini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yang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akuntabel,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perlu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kiranya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terlebih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dahulu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dilakukan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survei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lapangan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dengan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peninjauan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langsung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oleh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Penilai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Pemerintah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KPKNL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Ternate.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4" w:lineRule="auto" w:line="372"/>
        <w:ind w:left="468" w:right="218" w:hanging="3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3.</w:t>
      </w:r>
      <w:r>
        <w:rPr>
          <w:rFonts w:cs="Arial" w:hAnsi="Arial" w:eastAsia="Arial" w:ascii="Arial"/>
          <w:spacing w:val="2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Lokasi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objek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penilaian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berada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Kota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Ternate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yang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menurut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kami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dapat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ditempuh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menggunakan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transportasi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umum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dengan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menjalankan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protokol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kesehatan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yang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ditetapkan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Pemerintah.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4" w:lineRule="auto" w:line="372"/>
        <w:ind w:left="468" w:right="218" w:hanging="36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4.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Berkaitan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hal-hal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tersebut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atas,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dapat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kami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sampaikan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bahwa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permohonan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penilaian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dimaksud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dapat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ditindaklanjut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pelaksanaan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survei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lapangan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dalam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rangka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penilaian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akan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dilaksanakan</w:t>
      </w:r>
      <w:r>
        <w:rPr>
          <w:rFonts w:cs="Arial" w:hAnsi="Arial" w:eastAsia="Arial" w:ascii="Arial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pada</w:t>
      </w:r>
      <w:r>
        <w:rPr>
          <w:rFonts w:cs="Arial" w:hAnsi="Arial" w:eastAsia="Arial" w:ascii="Arial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14</w:t>
      </w:r>
      <w:r>
        <w:rPr>
          <w:rFonts w:cs="Arial" w:hAnsi="Arial" w:eastAsia="Arial" w:ascii="Arial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Februari</w:t>
      </w:r>
      <w:r>
        <w:rPr>
          <w:rFonts w:cs="Arial" w:hAnsi="Arial" w:eastAsia="Arial" w:ascii="Arial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2022</w:t>
      </w:r>
      <w:r>
        <w:rPr>
          <w:rFonts w:cs="Arial" w:hAnsi="Arial" w:eastAsia="Arial" w:ascii="Arial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yang</w:t>
      </w:r>
      <w:r>
        <w:rPr>
          <w:rFonts w:cs="Arial" w:hAnsi="Arial" w:eastAsia="Arial" w:ascii="Arial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berlokasi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Kota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Ternate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yang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akan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" w:lineRule="exact" w:line="240"/>
        <w:ind w:left="468"/>
      </w:pP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dilaksanakan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oleh: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tbl>
      <w:tblPr>
        <w:tblW w:w="0" w:type="auto"/>
        <w:tblLook w:val="01E0"/>
        <w:jc w:val="left"/>
        <w:tblInd w:w="55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3" w:hRule="exact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No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Nama/NIP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Pangkat/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Gol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Jabatan</w:t>
            </w:r>
          </w:p>
        </w:tc>
      </w:tr>
      <w:tr>
        <w:trPr>
          <w:trHeight w:val="516" w:hRule="exact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Jerri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Falson/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19850125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200602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004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Penata/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III.c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Fungsional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Penilai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Pemerintah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Ahli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Muda</w:t>
            </w:r>
          </w:p>
        </w:tc>
      </w:tr>
    </w:tbl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both"/>
        <w:spacing w:before="32" w:lineRule="auto" w:line="372"/>
        <w:ind w:left="468" w:right="218" w:hanging="360"/>
        <w:sectPr>
          <w:pgSz w:w="11920" w:h="16840"/>
          <w:pgMar w:top="600" w:bottom="280" w:left="1260" w:right="960"/>
        </w:sectPr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5.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4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Berdasarkan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Peraturan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Menteri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Keuangan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Nomor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173/PMK.06/2020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tentang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Penilaian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oleh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Penilai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Pemerintah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Lingkungan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DJKN,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guna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memberikan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batasan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lingkup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penugasan/permohonan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penilaian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yang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akan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dilaksanakan,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maka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perlu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kiranya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penugasan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ini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dikukuhkan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dalam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sebuah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naskah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Surat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Keputusan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Kepala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KPKNL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Ternat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63" w:lineRule="auto" w:line="372"/>
        <w:ind w:left="628" w:right="78" w:hanging="360"/>
      </w:pPr>
      <w:r>
        <w:pict>
          <v:group style="position:absolute;margin-left:349.25pt;margin-top:105.75pt;width:49pt;height:49pt;mso-position-horizontal-relative:page;mso-position-vertical-relative:paragraph;z-index:-155" coordorigin="6985,2115" coordsize="980,980">
            <v:shape type="#_x0000_t75" style="position:absolute;left:6985;top:2115;width:980;height:980">
              <v:imagedata o:title="" r:id="rId9"/>
            </v:shape>
            <v:shape type="#_x0000_t75" style="position:absolute;left:7325;top:2455;width:340;height:340">
              <v:imagedata o:title="" r:id="rId10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Selanjutnya,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apabila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Bapak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tidak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berpendapat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lain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mohon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kiranya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untuk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mendisposisikan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nota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dinas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ini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kepada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Kepala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Bagian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Umum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untuk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penyusunan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konsep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Surat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Keputusan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sekaligus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Surat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Tugas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untuk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pelaksanaan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penilaian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dimaksud.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Adapun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segala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biaya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yang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timbul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akibat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kegiatan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penilaian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ini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dibebankan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pada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DIPA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KPKNL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Ternate.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885"/>
      </w:pPr>
      <w:r>
        <w:rPr>
          <w:rFonts w:cs="Arial" w:hAnsi="Arial" w:eastAsia="Arial" w:ascii="Arial"/>
          <w:color w:val="BFBFBF"/>
          <w:spacing w:val="0"/>
          <w:w w:val="100"/>
          <w:sz w:val="22"/>
          <w:szCs w:val="22"/>
        </w:rPr>
        <w:t>Ditandatangani</w:t>
      </w:r>
      <w:r>
        <w:rPr>
          <w:rFonts w:cs="Arial" w:hAnsi="Arial" w:eastAsia="Arial" w:ascii="Arial"/>
          <w:color w:val="BFBFBF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BFBFBF"/>
          <w:spacing w:val="0"/>
          <w:w w:val="100"/>
          <w:sz w:val="22"/>
          <w:szCs w:val="22"/>
        </w:rPr>
        <w:t>secara</w:t>
      </w:r>
      <w:r>
        <w:rPr>
          <w:rFonts w:cs="Arial" w:hAnsi="Arial" w:eastAsia="Arial" w:ascii="Arial"/>
          <w:color w:val="BFBFBF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BFBFBF"/>
          <w:spacing w:val="0"/>
          <w:w w:val="100"/>
          <w:sz w:val="22"/>
          <w:szCs w:val="22"/>
        </w:rPr>
        <w:t>elektronik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885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Jerri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Falson</w:t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6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Tembusan:</w:t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6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Kepala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Subbagian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Umum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17pt;height:17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1920" w:h="16840"/>
      <w:pgMar w:top="900" w:bottom="280" w:left="1100" w:right="11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hyperlink" Target="ND-24/WKN.16/KNL.04/PiPem.3/2022" TargetMode="External"/><Relationship Id="rId6" Type="http://schemas.openxmlformats.org/officeDocument/2006/relationships/hyperlink" Target="[@SifatNd]" TargetMode="External"/><Relationship Id="rId7" Type="http://schemas.openxmlformats.org/officeDocument/2006/relationships/hyperlink" Target="[@Perihal]" TargetMode="External"/><Relationship Id="rId8" Type="http://schemas.openxmlformats.org/officeDocument/2006/relationships/hyperlink" Target="[@Perihal]" TargetMode="External"/><Relationship Id="rId9" Type="http://schemas.openxmlformats.org/officeDocument/2006/relationships/image" Target="media\image2.jpg"/><Relationship Id="rId10" Type="http://schemas.openxmlformats.org/officeDocument/2006/relationships/image" Target="media\image3.png"/><Relationship Id="rId11" Type="http://schemas.openxmlformats.org/officeDocument/2006/relationships/image" Target="media\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